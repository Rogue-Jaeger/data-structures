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0A" w:rsidRDefault="00996462" w:rsidP="00A8074D">
      <w:pPr>
        <w:spacing w:before="20"/>
        <w:ind w:left="50" w:right="193"/>
      </w:pPr>
      <w:proofErr w:type="spellStart"/>
      <w:r>
        <w:rPr>
          <w:rFonts w:ascii="Calibri Light" w:eastAsia="Calibri Light" w:hAnsi="Calibri Light" w:cs="Calibri Light"/>
          <w:sz w:val="40"/>
          <w:szCs w:val="40"/>
        </w:rPr>
        <w:t>Yogesh</w:t>
      </w:r>
      <w:proofErr w:type="spellEnd"/>
      <w:r>
        <w:rPr>
          <w:rFonts w:ascii="Calibri Light" w:eastAsia="Calibri Light" w:hAnsi="Calibri Light" w:cs="Calibri Light"/>
          <w:sz w:val="40"/>
          <w:szCs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40"/>
          <w:szCs w:val="40"/>
        </w:rPr>
        <w:t>Dhiman</w:t>
      </w:r>
      <w:proofErr w:type="spellEnd"/>
      <w:r w:rsidR="00A64CD9">
        <w:rPr>
          <w:rFonts w:ascii="Calibri Light" w:eastAsia="Calibri Light" w:hAnsi="Calibri Light" w:cs="Calibri Light"/>
          <w:sz w:val="40"/>
          <w:szCs w:val="40"/>
        </w:rPr>
        <w:t xml:space="preserve">    </w:t>
      </w:r>
      <w:proofErr w:type="spellStart"/>
      <w:r w:rsidR="00465FAB">
        <w:rPr>
          <w:rFonts w:ascii="Calibri Light" w:eastAsia="Calibri Light" w:hAnsi="Calibri Light" w:cs="Calibri Light"/>
          <w:sz w:val="18"/>
          <w:szCs w:val="18"/>
        </w:rPr>
        <w:t>H.no</w:t>
      </w:r>
      <w:proofErr w:type="spellEnd"/>
      <w:r w:rsidR="00465FAB">
        <w:rPr>
          <w:rFonts w:ascii="Calibri Light" w:eastAsia="Calibri Light" w:hAnsi="Calibri Light" w:cs="Calibri Light"/>
          <w:sz w:val="18"/>
          <w:szCs w:val="18"/>
        </w:rPr>
        <w:t xml:space="preserve"> 82 </w:t>
      </w:r>
      <w:proofErr w:type="spellStart"/>
      <w:r w:rsidR="00465FAB">
        <w:rPr>
          <w:rFonts w:ascii="Calibri Light" w:eastAsia="Calibri Light" w:hAnsi="Calibri Light" w:cs="Calibri Light"/>
          <w:sz w:val="18"/>
          <w:szCs w:val="18"/>
        </w:rPr>
        <w:t>GulmoharTrends</w:t>
      </w:r>
      <w:proofErr w:type="spellEnd"/>
      <w:r w:rsidR="00465FAB">
        <w:rPr>
          <w:rFonts w:ascii="Calibri Light" w:eastAsia="Calibri Light" w:hAnsi="Calibri Light" w:cs="Calibri Light"/>
          <w:sz w:val="18"/>
          <w:szCs w:val="18"/>
        </w:rPr>
        <w:t xml:space="preserve">, </w:t>
      </w:r>
      <w:proofErr w:type="spellStart"/>
      <w:r w:rsidR="00465FAB">
        <w:rPr>
          <w:rFonts w:ascii="Calibri Light" w:eastAsia="Calibri Light" w:hAnsi="Calibri Light" w:cs="Calibri Light"/>
          <w:sz w:val="18"/>
          <w:szCs w:val="18"/>
        </w:rPr>
        <w:t>Zirakpur</w:t>
      </w:r>
      <w:proofErr w:type="spellEnd"/>
      <w:r w:rsidR="00A64CD9">
        <w:rPr>
          <w:rFonts w:ascii="Calibri Light" w:eastAsia="Calibri Light" w:hAnsi="Calibri Light" w:cs="Calibri Light"/>
          <w:sz w:val="18"/>
          <w:szCs w:val="18"/>
        </w:rPr>
        <w:t>, Punjab</w:t>
      </w:r>
      <w:r w:rsidR="00465FAB">
        <w:rPr>
          <w:rFonts w:ascii="Calibri Light" w:eastAsia="Calibri Light" w:hAnsi="Calibri Light" w:cs="Calibri Light"/>
          <w:sz w:val="18"/>
          <w:szCs w:val="18"/>
        </w:rPr>
        <w:t xml:space="preserve">            </w:t>
      </w:r>
      <w:r w:rsidR="00465FAB">
        <w:rPr>
          <w:rFonts w:ascii="Calibri Light" w:eastAsia="Calibri Light" w:hAnsi="Calibri Light" w:cs="Calibri Light"/>
          <w:w w:val="99"/>
        </w:rPr>
        <w:t>7888763801</w:t>
      </w:r>
      <w:r w:rsidR="00A64CD9">
        <w:rPr>
          <w:rFonts w:ascii="Calibri Light" w:eastAsia="Calibri Light" w:hAnsi="Calibri Light" w:cs="Calibri Light"/>
        </w:rPr>
        <w:t xml:space="preserve">    </w:t>
      </w:r>
      <w:r w:rsidR="00465FAB">
        <w:rPr>
          <w:rFonts w:ascii="Calibri Light" w:eastAsia="Calibri Light" w:hAnsi="Calibri Light" w:cs="Calibri Light"/>
        </w:rPr>
        <w:t xml:space="preserve">        </w:t>
      </w:r>
      <w:r>
        <w:rPr>
          <w:rFonts w:ascii="Calibri Light" w:eastAsia="Calibri Light" w:hAnsi="Calibri Light" w:cs="Calibri Light"/>
          <w:sz w:val="18"/>
          <w:szCs w:val="18"/>
        </w:rPr>
        <w:t>yogesh</w:t>
      </w:r>
      <w:r w:rsidR="00A64CD9">
        <w:rPr>
          <w:rFonts w:ascii="Calibri Light" w:eastAsia="Calibri Light" w:hAnsi="Calibri Light" w:cs="Calibri Light"/>
          <w:sz w:val="18"/>
          <w:szCs w:val="18"/>
        </w:rPr>
        <w:t>dhmn@gmail.com</w:t>
      </w:r>
    </w:p>
    <w:p w:rsidR="00DE650A" w:rsidRDefault="00B665DB" w:rsidP="00A8074D">
      <w:pPr>
        <w:spacing w:before="8" w:line="280" w:lineRule="exact"/>
        <w:rPr>
          <w:sz w:val="28"/>
          <w:szCs w:val="28"/>
        </w:rPr>
      </w:pPr>
      <w:r w:rsidRPr="00B665D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6.5pt;margin-top:11.8pt;width:497.55pt;height:17.25pt;z-index:-251656192;mso-position-horizontal-relative:page">
            <v:imagedata r:id="rId5" o:title=""/>
            <w10:wrap anchorx="page"/>
          </v:shape>
        </w:pict>
      </w:r>
    </w:p>
    <w:p w:rsidR="00DE650A" w:rsidRDefault="00C30DAF" w:rsidP="00C30DAF">
      <w:p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color w:val="333399"/>
          <w:sz w:val="22"/>
          <w:szCs w:val="22"/>
        </w:rPr>
        <w:t xml:space="preserve">      </w:t>
      </w:r>
      <w:r w:rsidR="00A64CD9">
        <w:rPr>
          <w:rFonts w:ascii="Calibri Light" w:eastAsia="Calibri Light" w:hAnsi="Calibri Light" w:cs="Calibri Light"/>
          <w:color w:val="333399"/>
          <w:sz w:val="22"/>
          <w:szCs w:val="22"/>
        </w:rPr>
        <w:t>EDUCATION</w:t>
      </w:r>
    </w:p>
    <w:p w:rsidR="00DE650A" w:rsidRDefault="00DE650A" w:rsidP="00A8074D">
      <w:pPr>
        <w:spacing w:before="9" w:line="260" w:lineRule="exact"/>
        <w:rPr>
          <w:sz w:val="26"/>
          <w:szCs w:val="26"/>
        </w:rPr>
      </w:pPr>
    </w:p>
    <w:p w:rsidR="00DE650A" w:rsidRDefault="00A64CD9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    </w:t>
      </w:r>
      <w:proofErr w:type="gramStart"/>
      <w:r>
        <w:rPr>
          <w:rFonts w:ascii="Calibri Light" w:eastAsia="Calibri Light" w:hAnsi="Calibri Light" w:cs="Calibri Light"/>
          <w:sz w:val="22"/>
          <w:szCs w:val="22"/>
        </w:rPr>
        <w:t xml:space="preserve">Pursuing B.E. in Computer Engineering, </w:t>
      </w:r>
      <w:proofErr w:type="spellStart"/>
      <w:r>
        <w:rPr>
          <w:rFonts w:ascii="Calibri Light" w:eastAsia="Calibri Light" w:hAnsi="Calibri Light" w:cs="Calibri Light"/>
          <w:sz w:val="22"/>
          <w:szCs w:val="22"/>
        </w:rPr>
        <w:t>Thapar</w:t>
      </w:r>
      <w:proofErr w:type="spellEnd"/>
      <w:r>
        <w:rPr>
          <w:rFonts w:ascii="Calibri Light" w:eastAsia="Calibri Light" w:hAnsi="Calibri Light" w:cs="Calibri Light"/>
          <w:sz w:val="22"/>
          <w:szCs w:val="22"/>
        </w:rPr>
        <w:t xml:space="preserve"> University.</w:t>
      </w:r>
      <w:proofErr w:type="gramEnd"/>
      <w:r>
        <w:rPr>
          <w:rFonts w:ascii="Calibri Light" w:eastAsia="Calibri Light" w:hAnsi="Calibri Light" w:cs="Calibri Light"/>
          <w:sz w:val="22"/>
          <w:szCs w:val="22"/>
        </w:rPr>
        <w:t xml:space="preserve">                               </w:t>
      </w:r>
      <w:r w:rsidR="00996462">
        <w:rPr>
          <w:rFonts w:ascii="Calibri Light" w:eastAsia="Calibri Light" w:hAnsi="Calibri Light" w:cs="Calibri Light"/>
          <w:sz w:val="22"/>
          <w:szCs w:val="22"/>
        </w:rPr>
        <w:t xml:space="preserve">                     CGPA – 8.16</w:t>
      </w:r>
    </w:p>
    <w:p w:rsidR="00DE650A" w:rsidRDefault="00A64CD9" w:rsidP="00A8074D">
      <w:pPr>
        <w:spacing w:line="260" w:lineRule="exact"/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position w:val="1"/>
          <w:sz w:val="22"/>
          <w:szCs w:val="22"/>
        </w:rPr>
        <w:t xml:space="preserve">         </w:t>
      </w:r>
      <w:r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Scored 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9.2 CGPA </w:t>
      </w:r>
      <w:r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in </w:t>
      </w:r>
      <w:proofErr w:type="gramStart"/>
      <w:r>
        <w:rPr>
          <w:rFonts w:ascii="Calibri Light" w:eastAsia="Calibri Light" w:hAnsi="Calibri Light" w:cs="Calibri Light"/>
          <w:position w:val="1"/>
          <w:sz w:val="22"/>
          <w:szCs w:val="22"/>
        </w:rPr>
        <w:t>1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>0</w:t>
      </w:r>
      <w:proofErr w:type="spellStart"/>
      <w:r>
        <w:rPr>
          <w:rFonts w:ascii="Calibri Light" w:eastAsia="Calibri Light" w:hAnsi="Calibri Light" w:cs="Calibri Light"/>
          <w:w w:val="99"/>
          <w:position w:val="8"/>
          <w:sz w:val="14"/>
          <w:szCs w:val="14"/>
        </w:rPr>
        <w:t>th</w:t>
      </w:r>
      <w:proofErr w:type="spellEnd"/>
      <w:r>
        <w:rPr>
          <w:rFonts w:ascii="Calibri Light" w:eastAsia="Calibri Light" w:hAnsi="Calibri Light" w:cs="Calibri Light"/>
          <w:position w:val="8"/>
          <w:sz w:val="14"/>
          <w:szCs w:val="14"/>
        </w:rPr>
        <w:t xml:space="preserve">  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>standard</w:t>
      </w:r>
      <w:proofErr w:type="gramEnd"/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 (CBSE)</w:t>
      </w:r>
      <w:r w:rsidR="00465FAB">
        <w:rPr>
          <w:rFonts w:ascii="Calibri Light" w:eastAsia="Calibri Light" w:hAnsi="Calibri Light" w:cs="Calibri Light"/>
          <w:position w:val="1"/>
          <w:sz w:val="22"/>
          <w:szCs w:val="22"/>
        </w:rPr>
        <w:t>,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 76</w:t>
      </w:r>
      <w:r>
        <w:rPr>
          <w:rFonts w:ascii="Calibri Light" w:eastAsia="Calibri Light" w:hAnsi="Calibri Light" w:cs="Calibri Light"/>
          <w:position w:val="1"/>
          <w:sz w:val="22"/>
          <w:szCs w:val="22"/>
        </w:rPr>
        <w:t>% in 1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>2</w:t>
      </w:r>
      <w:proofErr w:type="spellStart"/>
      <w:r>
        <w:rPr>
          <w:rFonts w:ascii="Calibri Light" w:eastAsia="Calibri Light" w:hAnsi="Calibri Light" w:cs="Calibri Light"/>
          <w:w w:val="99"/>
          <w:position w:val="8"/>
          <w:sz w:val="14"/>
          <w:szCs w:val="14"/>
        </w:rPr>
        <w:t>th</w:t>
      </w:r>
      <w:proofErr w:type="spellEnd"/>
      <w:r>
        <w:rPr>
          <w:rFonts w:ascii="Calibri Light" w:eastAsia="Calibri Light" w:hAnsi="Calibri Light" w:cs="Calibri Light"/>
          <w:position w:val="8"/>
          <w:sz w:val="14"/>
          <w:szCs w:val="14"/>
        </w:rPr>
        <w:t xml:space="preserve">  </w:t>
      </w:r>
      <w:r w:rsidR="00996462">
        <w:rPr>
          <w:rFonts w:ascii="Calibri Light" w:eastAsia="Calibri Light" w:hAnsi="Calibri Light" w:cs="Calibri Light"/>
          <w:position w:val="1"/>
          <w:sz w:val="22"/>
          <w:szCs w:val="22"/>
        </w:rPr>
        <w:t>standard (CB</w:t>
      </w:r>
      <w:r>
        <w:rPr>
          <w:rFonts w:ascii="Calibri Light" w:eastAsia="Calibri Light" w:hAnsi="Calibri Light" w:cs="Calibri Light"/>
          <w:position w:val="1"/>
          <w:sz w:val="22"/>
          <w:szCs w:val="22"/>
        </w:rPr>
        <w:t>SE).</w:t>
      </w:r>
    </w:p>
    <w:p w:rsidR="00DE650A" w:rsidRDefault="00DE650A" w:rsidP="00A8074D">
      <w:pPr>
        <w:spacing w:before="4" w:line="260" w:lineRule="exact"/>
        <w:rPr>
          <w:sz w:val="26"/>
          <w:szCs w:val="26"/>
        </w:rPr>
      </w:pPr>
    </w:p>
    <w:p w:rsidR="00DE650A" w:rsidRDefault="00B665DB" w:rsidP="00A8074D">
      <w:pPr>
        <w:ind w:left="299"/>
        <w:rPr>
          <w:rFonts w:ascii="Calibri Light" w:eastAsia="Calibri Light" w:hAnsi="Calibri Light" w:cs="Calibri Light"/>
          <w:sz w:val="22"/>
          <w:szCs w:val="22"/>
        </w:rPr>
      </w:pPr>
      <w:r w:rsidRPr="00B665DB">
        <w:pict>
          <v:shape id="_x0000_s1029" type="#_x0000_t75" style="position:absolute;left:0;text-align:left;margin-left:36.5pt;margin-top:-2.45pt;width:497.55pt;height:17.25pt;z-index:-251657216;mso-position-horizontal-relative:page">
            <v:imagedata r:id="rId5" o:title=""/>
            <w10:wrap anchorx="page"/>
          </v:shape>
        </w:pict>
      </w:r>
      <w:r w:rsidR="00A64CD9">
        <w:rPr>
          <w:rFonts w:ascii="Calibri Light" w:eastAsia="Calibri Light" w:hAnsi="Calibri Light" w:cs="Calibri Light"/>
          <w:color w:val="333399"/>
          <w:sz w:val="22"/>
          <w:szCs w:val="22"/>
        </w:rPr>
        <w:t>SKILLS</w:t>
      </w:r>
    </w:p>
    <w:p w:rsidR="00DE650A" w:rsidRDefault="00DE650A" w:rsidP="00A8074D">
      <w:pPr>
        <w:spacing w:before="7" w:line="260" w:lineRule="exact"/>
        <w:rPr>
          <w:sz w:val="26"/>
          <w:szCs w:val="26"/>
        </w:rPr>
      </w:pPr>
    </w:p>
    <w:p w:rsidR="00DE650A" w:rsidRDefault="00A64CD9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rFonts w:ascii="Calibri Light" w:eastAsia="Calibri Light" w:hAnsi="Calibri Light" w:cs="Calibri Light"/>
          <w:sz w:val="22"/>
          <w:szCs w:val="22"/>
        </w:rPr>
        <w:t>Languages: C++, C, Java, SQL, HTML, CSS.</w:t>
      </w:r>
    </w:p>
    <w:p w:rsidR="00465FAB" w:rsidRDefault="00B665DB" w:rsidP="00A8074D">
      <w:pPr>
        <w:spacing w:line="478" w:lineRule="auto"/>
        <w:ind w:left="299" w:right="4570" w:firstLine="161"/>
        <w:rPr>
          <w:rFonts w:ascii="Calibri Light" w:eastAsia="Calibri Light" w:hAnsi="Calibri Light" w:cs="Calibri Light"/>
          <w:sz w:val="22"/>
          <w:szCs w:val="22"/>
        </w:rPr>
      </w:pPr>
      <w:r w:rsidRPr="00B665DB">
        <w:pict>
          <v:shape id="_x0000_s1028" type="#_x0000_t75" style="position:absolute;left:0;text-align:left;margin-left:35.8pt;margin-top:26.2pt;width:497.55pt;height:17.25pt;z-index:-251661312;mso-position-horizontal-relative:page">
            <v:imagedata r:id="rId5" o:title=""/>
            <w10:wrap anchorx="page"/>
          </v:shape>
        </w:pict>
      </w:r>
      <w:r w:rsidR="00A64CD9">
        <w:rPr>
          <w:sz w:val="22"/>
          <w:szCs w:val="22"/>
        </w:rPr>
        <w:t xml:space="preserve">         </w:t>
      </w:r>
      <w:proofErr w:type="gramStart"/>
      <w:r w:rsidR="00465FAB">
        <w:rPr>
          <w:rFonts w:ascii="Calibri Light" w:eastAsia="Calibri Light" w:hAnsi="Calibri Light" w:cs="Calibri Light"/>
          <w:sz w:val="22"/>
          <w:szCs w:val="22"/>
        </w:rPr>
        <w:t>Familiar with Python, R</w:t>
      </w:r>
      <w:r w:rsidR="00A64CD9">
        <w:rPr>
          <w:rFonts w:ascii="Calibri Light" w:eastAsia="Calibri Light" w:hAnsi="Calibri Light" w:cs="Calibri Light"/>
          <w:sz w:val="22"/>
          <w:szCs w:val="22"/>
        </w:rPr>
        <w:t>, MATLAB</w:t>
      </w:r>
      <w:r w:rsidR="00465FAB">
        <w:rPr>
          <w:rFonts w:ascii="Calibri Light" w:eastAsia="Calibri Light" w:hAnsi="Calibri Light" w:cs="Calibri Light"/>
          <w:sz w:val="22"/>
          <w:szCs w:val="22"/>
        </w:rPr>
        <w:t xml:space="preserve">, </w:t>
      </w:r>
      <w:proofErr w:type="spellStart"/>
      <w:r w:rsidR="00465FAB">
        <w:rPr>
          <w:rFonts w:ascii="Calibri Light" w:eastAsia="Calibri Light" w:hAnsi="Calibri Light" w:cs="Calibri Light"/>
          <w:sz w:val="22"/>
          <w:szCs w:val="22"/>
        </w:rPr>
        <w:t>Arduino</w:t>
      </w:r>
      <w:proofErr w:type="spellEnd"/>
      <w:r w:rsidR="00A64CD9">
        <w:rPr>
          <w:rFonts w:ascii="Calibri Light" w:eastAsia="Calibri Light" w:hAnsi="Calibri Light" w:cs="Calibri Light"/>
          <w:sz w:val="22"/>
          <w:szCs w:val="22"/>
        </w:rPr>
        <w:t>.</w:t>
      </w:r>
      <w:proofErr w:type="gramEnd"/>
      <w:r w:rsidR="00A64CD9">
        <w:rPr>
          <w:rFonts w:ascii="Calibri Light" w:eastAsia="Calibri Light" w:hAnsi="Calibri Light" w:cs="Calibri Light"/>
          <w:sz w:val="22"/>
          <w:szCs w:val="22"/>
        </w:rPr>
        <w:t xml:space="preserve"> </w:t>
      </w:r>
    </w:p>
    <w:p w:rsidR="00DE650A" w:rsidRDefault="00465FAB" w:rsidP="00A8074D">
      <w:pPr>
        <w:spacing w:line="478" w:lineRule="auto"/>
        <w:ind w:right="4570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color w:val="333399"/>
          <w:sz w:val="22"/>
          <w:szCs w:val="22"/>
        </w:rPr>
        <w:t xml:space="preserve">    </w:t>
      </w:r>
      <w:r w:rsidR="00C30DAF">
        <w:rPr>
          <w:rFonts w:ascii="Calibri Light" w:eastAsia="Calibri Light" w:hAnsi="Calibri Light" w:cs="Calibri Light"/>
          <w:color w:val="333399"/>
          <w:sz w:val="22"/>
          <w:szCs w:val="22"/>
        </w:rPr>
        <w:t xml:space="preserve"> </w:t>
      </w:r>
      <w:r w:rsidR="00A64CD9">
        <w:rPr>
          <w:rFonts w:ascii="Calibri Light" w:eastAsia="Calibri Light" w:hAnsi="Calibri Light" w:cs="Calibri Light"/>
          <w:color w:val="333399"/>
          <w:sz w:val="22"/>
          <w:szCs w:val="22"/>
        </w:rPr>
        <w:t>PROJECTS</w:t>
      </w:r>
    </w:p>
    <w:p w:rsidR="00DE650A" w:rsidRDefault="00A64CD9" w:rsidP="00A8074D">
      <w:pPr>
        <w:spacing w:before="52"/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</w:t>
      </w:r>
      <w:r w:rsidR="00465FAB">
        <w:rPr>
          <w:rFonts w:ascii="Calibri Light" w:eastAsia="Calibri Light" w:hAnsi="Calibri Light" w:cs="Calibri Light"/>
          <w:sz w:val="22"/>
          <w:szCs w:val="22"/>
          <w:u w:val="single" w:color="000000"/>
        </w:rPr>
        <w:t>AUTO-DINETTE</w:t>
      </w:r>
      <w:r>
        <w:rPr>
          <w:rFonts w:ascii="Calibri Light" w:eastAsia="Calibri Light" w:hAnsi="Calibri Light" w:cs="Calibri Light"/>
          <w:sz w:val="22"/>
          <w:szCs w:val="22"/>
          <w:u w:val="single" w:color="000000"/>
        </w:rPr>
        <w:t xml:space="preserve"> - Automated Entry, Reporting, and </w:t>
      </w:r>
      <w:r w:rsidR="001D6887">
        <w:rPr>
          <w:rFonts w:ascii="Calibri Light" w:eastAsia="Calibri Light" w:hAnsi="Calibri Light" w:cs="Calibri Light"/>
          <w:sz w:val="22"/>
          <w:szCs w:val="22"/>
          <w:u w:val="single" w:color="000000"/>
        </w:rPr>
        <w:t>Collection</w:t>
      </w:r>
      <w:r>
        <w:rPr>
          <w:rFonts w:ascii="Calibri Light" w:eastAsia="Calibri Light" w:hAnsi="Calibri Light" w:cs="Calibri Light"/>
          <w:sz w:val="22"/>
          <w:szCs w:val="22"/>
        </w:rPr>
        <w:t xml:space="preserve"> (Ongoing)  </w:t>
      </w:r>
      <w:r w:rsidR="00465FAB">
        <w:rPr>
          <w:rFonts w:ascii="Calibri Light" w:eastAsia="Calibri Light" w:hAnsi="Calibri Light" w:cs="Calibri Light"/>
          <w:sz w:val="22"/>
          <w:szCs w:val="22"/>
        </w:rPr>
        <w:t xml:space="preserve">  </w:t>
      </w:r>
      <w:r w:rsidR="00927C2C">
        <w:rPr>
          <w:rFonts w:ascii="Calibri Light" w:eastAsia="Calibri Light" w:hAnsi="Calibri Light" w:cs="Calibri Light"/>
          <w:sz w:val="22"/>
          <w:szCs w:val="22"/>
        </w:rPr>
        <w:t xml:space="preserve">              (JAVA, </w:t>
      </w:r>
      <w:proofErr w:type="gramStart"/>
      <w:r w:rsidR="00927C2C">
        <w:rPr>
          <w:rFonts w:ascii="Calibri Light" w:eastAsia="Calibri Light" w:hAnsi="Calibri Light" w:cs="Calibri Light"/>
          <w:sz w:val="22"/>
          <w:szCs w:val="22"/>
        </w:rPr>
        <w:t xml:space="preserve">XML </w:t>
      </w:r>
      <w:r>
        <w:rPr>
          <w:rFonts w:ascii="Calibri Light" w:eastAsia="Calibri Light" w:hAnsi="Calibri Light" w:cs="Calibri Light"/>
          <w:sz w:val="22"/>
          <w:szCs w:val="22"/>
        </w:rPr>
        <w:t>,</w:t>
      </w:r>
      <w:proofErr w:type="gramEnd"/>
      <w:r>
        <w:rPr>
          <w:rFonts w:ascii="Calibri Light" w:eastAsia="Calibri Light" w:hAnsi="Calibri Light" w:cs="Calibri Light"/>
          <w:sz w:val="22"/>
          <w:szCs w:val="22"/>
        </w:rPr>
        <w:t xml:space="preserve"> BIOMETRIC)</w:t>
      </w:r>
    </w:p>
    <w:p w:rsidR="00927C2C" w:rsidRDefault="00927C2C" w:rsidP="00A8074D">
      <w:pPr>
        <w:spacing w:before="1"/>
        <w:ind w:left="1180" w:firstLine="260"/>
        <w:rPr>
          <w:rFonts w:ascii="Calibri Light" w:eastAsia="Calibri Light" w:hAnsi="Calibri Light" w:cs="Calibri Light"/>
          <w:sz w:val="22"/>
          <w:szCs w:val="22"/>
        </w:rPr>
      </w:pPr>
      <w:proofErr w:type="gramStart"/>
      <w:r>
        <w:rPr>
          <w:rFonts w:ascii="Calibri Light" w:eastAsia="Calibri Light" w:hAnsi="Calibri Light" w:cs="Calibri Light"/>
          <w:sz w:val="22"/>
          <w:szCs w:val="22"/>
        </w:rPr>
        <w:t>Solves the problem of Mess</w:t>
      </w:r>
      <w:r w:rsidR="00A64CD9">
        <w:rPr>
          <w:rFonts w:ascii="Calibri Light" w:eastAsia="Calibri Light" w:hAnsi="Calibri Light" w:cs="Calibri Light"/>
          <w:sz w:val="22"/>
          <w:szCs w:val="22"/>
        </w:rPr>
        <w:t xml:space="preserve"> entry automation of students and outsiders, unlike before.</w:t>
      </w:r>
      <w:proofErr w:type="gramEnd"/>
    </w:p>
    <w:p w:rsidR="00DE650A" w:rsidRDefault="00927C2C" w:rsidP="00A8074D">
      <w:pPr>
        <w:spacing w:before="1"/>
        <w:ind w:left="1985" w:hanging="567"/>
        <w:rPr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Estimated t</w:t>
      </w:r>
      <w:r w:rsidRPr="00927C2C">
        <w:rPr>
          <w:rFonts w:ascii="Calibri Light" w:hAnsi="Calibri Light" w:cs="Calibri Light"/>
          <w:sz w:val="22"/>
          <w:szCs w:val="22"/>
        </w:rPr>
        <w:t xml:space="preserve">otal cost of 10.3 </w:t>
      </w:r>
      <w:proofErr w:type="spellStart"/>
      <w:r w:rsidRPr="00927C2C">
        <w:rPr>
          <w:rFonts w:ascii="Calibri Light" w:hAnsi="Calibri Light" w:cs="Calibri Light"/>
          <w:sz w:val="22"/>
          <w:szCs w:val="22"/>
        </w:rPr>
        <w:t>lakhs</w:t>
      </w:r>
      <w:proofErr w:type="spellEnd"/>
      <w:r w:rsidRPr="00927C2C">
        <w:rPr>
          <w:rFonts w:ascii="Calibri Light" w:hAnsi="Calibri Light" w:cs="Calibri Light"/>
          <w:sz w:val="22"/>
          <w:szCs w:val="22"/>
        </w:rPr>
        <w:t xml:space="preserve"> spent o</w:t>
      </w:r>
      <w:r>
        <w:rPr>
          <w:rFonts w:ascii="Calibri Light" w:hAnsi="Calibri Light" w:cs="Calibri Light"/>
          <w:sz w:val="22"/>
          <w:szCs w:val="22"/>
        </w:rPr>
        <w:t>n food waste and management by the Institute</w:t>
      </w:r>
      <w:r w:rsidRPr="00927C2C">
        <w:rPr>
          <w:rFonts w:ascii="Calibri Light" w:hAnsi="Calibri Light" w:cs="Calibri Light"/>
          <w:sz w:val="22"/>
          <w:szCs w:val="22"/>
        </w:rPr>
        <w:t xml:space="preserve"> will get </w:t>
      </w:r>
      <w:r>
        <w:rPr>
          <w:rFonts w:ascii="Calibri Light" w:hAnsi="Calibri Light" w:cs="Calibri Light"/>
          <w:sz w:val="22"/>
          <w:szCs w:val="22"/>
        </w:rPr>
        <w:t xml:space="preserve">          </w:t>
      </w:r>
      <w:r w:rsidR="00C30DAF">
        <w:rPr>
          <w:rFonts w:ascii="Calibri Light" w:hAnsi="Calibri Light" w:cs="Calibri Light"/>
          <w:sz w:val="22"/>
          <w:szCs w:val="22"/>
        </w:rPr>
        <w:t xml:space="preserve">                               reduced</w:t>
      </w:r>
      <w:r>
        <w:rPr>
          <w:rFonts w:ascii="Calibri Light" w:hAnsi="Calibri Light" w:cs="Calibri Light"/>
          <w:sz w:val="22"/>
          <w:szCs w:val="22"/>
        </w:rPr>
        <w:t>.</w:t>
      </w:r>
      <w:r w:rsidR="00A64CD9">
        <w:rPr>
          <w:sz w:val="22"/>
          <w:szCs w:val="22"/>
        </w:rPr>
        <w:t xml:space="preserve">   </w:t>
      </w:r>
    </w:p>
    <w:p w:rsidR="00C30DAF" w:rsidRDefault="00C30DAF" w:rsidP="00C30DAF">
      <w:pPr>
        <w:spacing w:before="1"/>
        <w:ind w:left="1985" w:hanging="567"/>
        <w:rPr>
          <w:rFonts w:ascii="Calibri Light" w:eastAsia="Calibri Light" w:hAnsi="Calibri Light" w:cs="Calibri Light"/>
          <w:sz w:val="22"/>
          <w:szCs w:val="22"/>
        </w:rPr>
      </w:pPr>
      <w:r w:rsidRPr="00C30DAF">
        <w:rPr>
          <w:rFonts w:ascii="Calibri Light" w:eastAsia="Calibri Light" w:hAnsi="Calibri Light" w:cs="Calibri Light"/>
          <w:sz w:val="22"/>
          <w:szCs w:val="22"/>
        </w:rPr>
        <w:t>Reduced food wastage of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r w:rsidRPr="00C30DAF">
        <w:rPr>
          <w:rFonts w:ascii="Calibri Light" w:eastAsia="Calibri Light" w:hAnsi="Calibri Light" w:cs="Calibri Light"/>
          <w:sz w:val="22"/>
          <w:szCs w:val="22"/>
        </w:rPr>
        <w:t>around</w:t>
      </w:r>
      <w:r>
        <w:rPr>
          <w:rFonts w:ascii="Calibri Light" w:eastAsia="Calibri Light" w:hAnsi="Calibri Light" w:cs="Calibri Light"/>
          <w:sz w:val="22"/>
          <w:szCs w:val="22"/>
        </w:rPr>
        <w:t xml:space="preserve"> 9</w:t>
      </w:r>
      <w:r w:rsidRPr="00C30DAF">
        <w:rPr>
          <w:rFonts w:ascii="Calibri Light" w:eastAsia="Calibri Light" w:hAnsi="Calibri Light" w:cs="Calibri Light"/>
          <w:sz w:val="22"/>
          <w:szCs w:val="22"/>
        </w:rPr>
        <w:t>kgs per day, 9.3 man hours reduced per month.</w:t>
      </w:r>
    </w:p>
    <w:p w:rsidR="00DE650A" w:rsidRDefault="00DE650A" w:rsidP="00A8074D">
      <w:pPr>
        <w:spacing w:before="9" w:line="260" w:lineRule="exact"/>
        <w:rPr>
          <w:sz w:val="26"/>
          <w:szCs w:val="26"/>
        </w:rPr>
      </w:pPr>
    </w:p>
    <w:p w:rsidR="00DE650A" w:rsidRDefault="00A64CD9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rFonts w:ascii="Calibri Light" w:eastAsia="Calibri Light" w:hAnsi="Calibri Light" w:cs="Calibri Light"/>
          <w:sz w:val="22"/>
          <w:szCs w:val="22"/>
          <w:u w:val="single" w:color="000000"/>
        </w:rPr>
        <w:t>E-PROCURO - An Event Management Project</w:t>
      </w:r>
      <w:r w:rsidR="001D6887">
        <w:rPr>
          <w:rFonts w:ascii="Calibri Light" w:eastAsia="Calibri Light" w:hAnsi="Calibri Light" w:cs="Calibri Light"/>
          <w:sz w:val="22"/>
          <w:szCs w:val="22"/>
        </w:rPr>
        <w:t xml:space="preserve"> (2017</w:t>
      </w:r>
      <w:r>
        <w:rPr>
          <w:rFonts w:ascii="Calibri Light" w:eastAsia="Calibri Light" w:hAnsi="Calibri Light" w:cs="Calibri Light"/>
          <w:sz w:val="22"/>
          <w:szCs w:val="22"/>
        </w:rPr>
        <w:t xml:space="preserve">, Summer Training Project)                     (JAVA, </w:t>
      </w:r>
      <w:proofErr w:type="spellStart"/>
      <w:r>
        <w:rPr>
          <w:rFonts w:ascii="Calibri Light" w:eastAsia="Calibri Light" w:hAnsi="Calibri Light" w:cs="Calibri Light"/>
          <w:sz w:val="22"/>
          <w:szCs w:val="22"/>
        </w:rPr>
        <w:t>MySQL</w:t>
      </w:r>
      <w:proofErr w:type="spellEnd"/>
      <w:r>
        <w:rPr>
          <w:rFonts w:ascii="Calibri Light" w:eastAsia="Calibri Light" w:hAnsi="Calibri Light" w:cs="Calibri Light"/>
          <w:sz w:val="22"/>
          <w:szCs w:val="22"/>
        </w:rPr>
        <w:t>)</w:t>
      </w:r>
    </w:p>
    <w:p w:rsidR="00DE650A" w:rsidRDefault="00A64CD9" w:rsidP="00A8074D">
      <w:pPr>
        <w:ind w:left="118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ascii="Calibri Light" w:eastAsia="Calibri Light" w:hAnsi="Calibri Light" w:cs="Calibri Light"/>
          <w:sz w:val="22"/>
          <w:szCs w:val="22"/>
        </w:rPr>
        <w:t>Generates ID cards, sends notifying mails, and assures members’ authenticity.</w:t>
      </w:r>
    </w:p>
    <w:p w:rsidR="00DE650A" w:rsidRDefault="00A64CD9" w:rsidP="00A8074D">
      <w:pPr>
        <w:spacing w:line="260" w:lineRule="exact"/>
        <w:ind w:left="118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ascii="Calibri Light" w:eastAsia="Calibri Light" w:hAnsi="Calibri Light" w:cs="Calibri Light"/>
          <w:sz w:val="22"/>
          <w:szCs w:val="22"/>
        </w:rPr>
        <w:t>Accuracy achieved in decoding QR codes is empirically 95%.</w:t>
      </w:r>
    </w:p>
    <w:p w:rsidR="00DE650A" w:rsidRDefault="00A64CD9" w:rsidP="00A8074D">
      <w:pPr>
        <w:ind w:left="118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rFonts w:ascii="Calibri Light" w:eastAsia="Calibri Light" w:hAnsi="Calibri Light" w:cs="Calibri Light"/>
          <w:sz w:val="22"/>
          <w:szCs w:val="22"/>
        </w:rPr>
        <w:t>Reduces manual errors empirically by 70%.</w:t>
      </w:r>
      <w:proofErr w:type="gramEnd"/>
    </w:p>
    <w:p w:rsidR="00DE650A" w:rsidRDefault="00DE650A" w:rsidP="00A8074D">
      <w:pPr>
        <w:spacing w:before="7" w:line="120" w:lineRule="exact"/>
        <w:rPr>
          <w:sz w:val="12"/>
          <w:szCs w:val="12"/>
        </w:rPr>
      </w:pPr>
    </w:p>
    <w:p w:rsidR="00DE650A" w:rsidRDefault="00DE650A" w:rsidP="00A8074D">
      <w:pPr>
        <w:spacing w:line="200" w:lineRule="exact"/>
      </w:pPr>
    </w:p>
    <w:p w:rsidR="00DE650A" w:rsidRDefault="00A64CD9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rFonts w:ascii="Calibri Light" w:eastAsia="Calibri Light" w:hAnsi="Calibri Light" w:cs="Calibri Light"/>
          <w:sz w:val="22"/>
          <w:szCs w:val="22"/>
          <w:u w:val="single" w:color="000000"/>
        </w:rPr>
        <w:t>Automation of Hostel Room Allotment</w:t>
      </w:r>
      <w:r w:rsidR="001D6887">
        <w:rPr>
          <w:rFonts w:ascii="Calibri Light" w:eastAsia="Calibri Light" w:hAnsi="Calibri Light" w:cs="Calibri Light"/>
          <w:sz w:val="22"/>
          <w:szCs w:val="22"/>
        </w:rPr>
        <w:t xml:space="preserve"> (2016</w:t>
      </w:r>
      <w:r>
        <w:rPr>
          <w:rFonts w:ascii="Calibri Light" w:eastAsia="Calibri Light" w:hAnsi="Calibri Light" w:cs="Calibri Light"/>
          <w:sz w:val="22"/>
          <w:szCs w:val="22"/>
        </w:rPr>
        <w:t>):                                                                                 (HTML, CSS)</w:t>
      </w:r>
    </w:p>
    <w:p w:rsidR="00DE650A" w:rsidRDefault="00A64CD9" w:rsidP="00A8074D">
      <w:pPr>
        <w:ind w:left="118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ascii="Calibri Light" w:eastAsia="Calibri Light" w:hAnsi="Calibri Light" w:cs="Calibri Light"/>
          <w:sz w:val="22"/>
          <w:szCs w:val="22"/>
        </w:rPr>
        <w:t>Students can select room as per their needs (single/sharing, AC/ non-AC).</w:t>
      </w:r>
    </w:p>
    <w:p w:rsidR="00DE650A" w:rsidRDefault="00A64CD9" w:rsidP="00A8074D">
      <w:pPr>
        <w:spacing w:line="260" w:lineRule="exact"/>
        <w:ind w:left="1180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rFonts w:ascii="Calibri Light" w:eastAsia="Calibri Light" w:hAnsi="Calibri Light" w:cs="Calibri Light"/>
          <w:sz w:val="22"/>
          <w:szCs w:val="22"/>
        </w:rPr>
        <w:t>Reduces manual work sharply by 3-4 person hours in hostel allotment season.</w:t>
      </w:r>
      <w:proofErr w:type="gramEnd"/>
    </w:p>
    <w:p w:rsidR="00DE650A" w:rsidRDefault="00A64CD9" w:rsidP="00A8074D">
      <w:pPr>
        <w:spacing w:line="456" w:lineRule="auto"/>
        <w:ind w:left="249" w:right="1094" w:firstLine="932"/>
        <w:rPr>
          <w:rFonts w:ascii="Calibri Light" w:eastAsia="Calibri Light" w:hAnsi="Calibri Light" w:cs="Calibri Light"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ascii="Calibri Light" w:eastAsia="Calibri Light" w:hAnsi="Calibri Light" w:cs="Calibri Light"/>
          <w:sz w:val="22"/>
          <w:szCs w:val="22"/>
        </w:rPr>
        <w:t xml:space="preserve">As it was my first project, I found aligning various parts of website quite challenging. </w:t>
      </w:r>
    </w:p>
    <w:p w:rsidR="00A8074D" w:rsidRDefault="00A8074D" w:rsidP="00A8074D">
      <w:pPr>
        <w:spacing w:line="456" w:lineRule="auto"/>
        <w:ind w:left="249" w:right="1094" w:firstLine="932"/>
        <w:rPr>
          <w:rFonts w:ascii="Calibri Light" w:eastAsia="Calibri Light" w:hAnsi="Calibri Light" w:cs="Calibri Light"/>
          <w:sz w:val="22"/>
          <w:szCs w:val="22"/>
        </w:rPr>
      </w:pPr>
    </w:p>
    <w:p w:rsidR="00DE650A" w:rsidRDefault="00DE650A" w:rsidP="00A8074D">
      <w:pPr>
        <w:spacing w:line="200" w:lineRule="exact"/>
      </w:pPr>
    </w:p>
    <w:p w:rsidR="00DE650A" w:rsidRDefault="00B665DB" w:rsidP="00A8074D">
      <w:pPr>
        <w:spacing w:before="15" w:line="200" w:lineRule="exact"/>
      </w:pPr>
      <w:r>
        <w:pict>
          <v:shape id="_x0000_s1027" type="#_x0000_t75" style="position:absolute;margin-left:38pt;margin-top:8.8pt;width:500.1pt;height:17.4pt;z-index:-251658240;mso-position-horizontal-relative:page">
            <v:imagedata r:id="rId5" o:title=""/>
            <w10:wrap anchorx="page"/>
          </v:shape>
        </w:pict>
      </w:r>
    </w:p>
    <w:p w:rsidR="00DE650A" w:rsidRDefault="00A64CD9" w:rsidP="00A8074D">
      <w:pPr>
        <w:ind w:left="297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color w:val="333399"/>
          <w:sz w:val="22"/>
          <w:szCs w:val="22"/>
        </w:rPr>
        <w:t>EXTRA-CURRICULAR ACTIVITIES</w:t>
      </w:r>
    </w:p>
    <w:p w:rsidR="00DE650A" w:rsidRDefault="00DE650A" w:rsidP="00A8074D">
      <w:pPr>
        <w:spacing w:before="3" w:line="160" w:lineRule="exact"/>
        <w:rPr>
          <w:sz w:val="16"/>
          <w:szCs w:val="16"/>
        </w:rPr>
      </w:pPr>
    </w:p>
    <w:p w:rsidR="00A8074D" w:rsidRDefault="00A8074D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</w:p>
    <w:p w:rsidR="00674D3C" w:rsidRPr="00674D3C" w:rsidRDefault="00674D3C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proofErr w:type="gramStart"/>
      <w:r w:rsidRPr="00674D3C">
        <w:rPr>
          <w:rFonts w:ascii="Calibri Light" w:eastAsia="Calibri Light" w:hAnsi="Calibri Light" w:cs="Calibri Light"/>
          <w:sz w:val="22"/>
          <w:szCs w:val="22"/>
        </w:rPr>
        <w:t>Bagged 1st position in Declamation competition among 20 students in the year 2013-2014.</w:t>
      </w:r>
      <w:proofErr w:type="gramEnd"/>
    </w:p>
    <w:p w:rsidR="00674D3C" w:rsidRPr="00674D3C" w:rsidRDefault="00674D3C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proofErr w:type="gramStart"/>
      <w:r w:rsidRPr="00674D3C">
        <w:rPr>
          <w:rFonts w:ascii="Calibri Light" w:eastAsia="Calibri Light" w:hAnsi="Calibri Light" w:cs="Calibri Light"/>
          <w:sz w:val="22"/>
          <w:szCs w:val="22"/>
        </w:rPr>
        <w:t>Participated in state level hockey competition.</w:t>
      </w:r>
      <w:proofErr w:type="gramEnd"/>
    </w:p>
    <w:p w:rsidR="00674D3C" w:rsidRPr="00674D3C" w:rsidRDefault="00674D3C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proofErr w:type="gramStart"/>
      <w:r w:rsidRPr="00674D3C">
        <w:rPr>
          <w:rFonts w:ascii="Calibri Light" w:eastAsia="Calibri Light" w:hAnsi="Calibri Light" w:cs="Calibri Light"/>
          <w:sz w:val="22"/>
          <w:szCs w:val="22"/>
        </w:rPr>
        <w:t>Bagged 1st position in Hockey and 3rd in Lawn Tennis competition among 55 students in the year 2013-2014.</w:t>
      </w:r>
      <w:proofErr w:type="gramEnd"/>
    </w:p>
    <w:p w:rsidR="00674D3C" w:rsidRPr="00674D3C" w:rsidRDefault="00674D3C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r w:rsidRPr="00674D3C">
        <w:rPr>
          <w:rFonts w:ascii="Calibri Light" w:eastAsia="Calibri Light" w:hAnsi="Calibri Light" w:cs="Calibri Light"/>
          <w:sz w:val="22"/>
          <w:szCs w:val="22"/>
        </w:rPr>
        <w:t>Delivered Workshop on data structures in C++ attended by 45-50 students.</w:t>
      </w:r>
    </w:p>
    <w:p w:rsidR="00674D3C" w:rsidRDefault="00674D3C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proofErr w:type="gramStart"/>
      <w:r w:rsidRPr="00674D3C">
        <w:rPr>
          <w:rFonts w:ascii="Calibri Light" w:eastAsia="Calibri Light" w:hAnsi="Calibri Light" w:cs="Calibri Light"/>
          <w:sz w:val="22"/>
          <w:szCs w:val="22"/>
        </w:rPr>
        <w:t xml:space="preserve">Participated in </w:t>
      </w:r>
      <w:proofErr w:type="spellStart"/>
      <w:r w:rsidRPr="00674D3C">
        <w:rPr>
          <w:rFonts w:ascii="Calibri Light" w:eastAsia="Calibri Light" w:hAnsi="Calibri Light" w:cs="Calibri Light"/>
          <w:sz w:val="22"/>
          <w:szCs w:val="22"/>
        </w:rPr>
        <w:t>Hackathon</w:t>
      </w:r>
      <w:proofErr w:type="spellEnd"/>
      <w:r w:rsidRPr="00674D3C">
        <w:rPr>
          <w:rFonts w:ascii="Calibri Light" w:eastAsia="Calibri Light" w:hAnsi="Calibri Light" w:cs="Calibri Light"/>
          <w:sz w:val="22"/>
          <w:szCs w:val="22"/>
        </w:rPr>
        <w:t xml:space="preserve"> at Chandigarh University, </w:t>
      </w:r>
      <w:proofErr w:type="spellStart"/>
      <w:r w:rsidRPr="00674D3C">
        <w:rPr>
          <w:rFonts w:ascii="Calibri Light" w:eastAsia="Calibri Light" w:hAnsi="Calibri Light" w:cs="Calibri Light"/>
          <w:sz w:val="22"/>
          <w:szCs w:val="22"/>
        </w:rPr>
        <w:t>Mohali</w:t>
      </w:r>
      <w:proofErr w:type="spellEnd"/>
      <w:r w:rsidRPr="00674D3C">
        <w:rPr>
          <w:rFonts w:ascii="Calibri Light" w:eastAsia="Calibri Light" w:hAnsi="Calibri Light" w:cs="Calibri Light"/>
          <w:sz w:val="22"/>
          <w:szCs w:val="22"/>
        </w:rPr>
        <w:t>.</w:t>
      </w:r>
      <w:proofErr w:type="gramEnd"/>
    </w:p>
    <w:p w:rsidR="00A8074D" w:rsidRDefault="00A8074D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</w:p>
    <w:p w:rsidR="00674D3C" w:rsidRDefault="00B665DB" w:rsidP="00A8074D">
      <w:pPr>
        <w:ind w:left="460"/>
        <w:rPr>
          <w:rFonts w:ascii="Calibri Light" w:eastAsia="Calibri Light" w:hAnsi="Calibri Light" w:cs="Calibri Light"/>
          <w:sz w:val="22"/>
          <w:szCs w:val="22"/>
        </w:rPr>
      </w:pPr>
      <w:r w:rsidRPr="00B665DB">
        <w:pict>
          <v:shape id="_x0000_s1031" type="#_x0000_t75" style="position:absolute;left:0;text-align:left;margin-left:38pt;margin-top:640.45pt;width:501.6pt;height:16.65pt;z-index:-251660288;mso-position-horizontal-relative:page;mso-position-vertical-relative:page">
            <v:imagedata r:id="rId5" o:title=""/>
            <w10:wrap anchorx="page" anchory="page"/>
          </v:shape>
        </w:pict>
      </w:r>
    </w:p>
    <w:p w:rsidR="00DE650A" w:rsidRDefault="00674D3C" w:rsidP="00A8074D">
      <w:pPr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color w:val="333399"/>
          <w:sz w:val="22"/>
          <w:szCs w:val="22"/>
        </w:rPr>
        <w:t xml:space="preserve">     </w:t>
      </w:r>
      <w:r w:rsidR="00A64CD9">
        <w:rPr>
          <w:rFonts w:ascii="Calibri Light" w:eastAsia="Calibri Light" w:hAnsi="Calibri Light" w:cs="Calibri Light"/>
          <w:color w:val="333399"/>
          <w:sz w:val="22"/>
          <w:szCs w:val="22"/>
        </w:rPr>
        <w:t>AWARDS/ACHIEVEMENTS</w:t>
      </w:r>
    </w:p>
    <w:p w:rsidR="00927C2C" w:rsidRDefault="00A64CD9" w:rsidP="00A8074D">
      <w:pPr>
        <w:spacing w:line="260" w:lineRule="exact"/>
        <w:ind w:left="460"/>
        <w:rPr>
          <w:position w:val="1"/>
          <w:sz w:val="22"/>
          <w:szCs w:val="22"/>
        </w:rPr>
      </w:pPr>
      <w:r>
        <w:rPr>
          <w:position w:val="1"/>
          <w:sz w:val="22"/>
          <w:szCs w:val="22"/>
        </w:rPr>
        <w:t xml:space="preserve">   </w:t>
      </w:r>
    </w:p>
    <w:p w:rsidR="00DE650A" w:rsidRDefault="00A64CD9" w:rsidP="00A8074D">
      <w:pPr>
        <w:spacing w:line="260" w:lineRule="exact"/>
        <w:ind w:left="709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Bagged </w:t>
      </w:r>
      <w:proofErr w:type="gramStart"/>
      <w:r>
        <w:rPr>
          <w:rFonts w:ascii="Calibri Light" w:eastAsia="Calibri Light" w:hAnsi="Calibri Light" w:cs="Calibri Light"/>
          <w:position w:val="1"/>
          <w:sz w:val="22"/>
          <w:szCs w:val="22"/>
        </w:rPr>
        <w:t>1</w:t>
      </w:r>
      <w:proofErr w:type="spellStart"/>
      <w:r>
        <w:rPr>
          <w:rFonts w:ascii="Calibri Light" w:eastAsia="Calibri Light" w:hAnsi="Calibri Light" w:cs="Calibri Light"/>
          <w:w w:val="99"/>
          <w:position w:val="9"/>
          <w:sz w:val="14"/>
          <w:szCs w:val="14"/>
        </w:rPr>
        <w:t>st</w:t>
      </w:r>
      <w:proofErr w:type="spellEnd"/>
      <w:r>
        <w:rPr>
          <w:rFonts w:ascii="Calibri Light" w:eastAsia="Calibri Light" w:hAnsi="Calibri Light" w:cs="Calibri Light"/>
          <w:position w:val="9"/>
          <w:sz w:val="14"/>
          <w:szCs w:val="14"/>
        </w:rPr>
        <w:t xml:space="preserve">  </w:t>
      </w:r>
      <w:r>
        <w:rPr>
          <w:rFonts w:ascii="Calibri Light" w:eastAsia="Calibri Light" w:hAnsi="Calibri Light" w:cs="Calibri Light"/>
          <w:position w:val="1"/>
          <w:sz w:val="22"/>
          <w:szCs w:val="22"/>
        </w:rPr>
        <w:t>position</w:t>
      </w:r>
      <w:proofErr w:type="gramEnd"/>
      <w:r>
        <w:rPr>
          <w:rFonts w:ascii="Calibri Light" w:eastAsia="Calibri Light" w:hAnsi="Calibri Light" w:cs="Calibri Light"/>
          <w:position w:val="1"/>
          <w:sz w:val="22"/>
          <w:szCs w:val="22"/>
        </w:rPr>
        <w:t xml:space="preserve"> in Blind Coding, an Algorithm Contest in which one has to code with the monitors</w:t>
      </w:r>
    </w:p>
    <w:p w:rsidR="00DE650A" w:rsidRDefault="00A8074D" w:rsidP="00A8074D">
      <w:pPr>
        <w:ind w:left="709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               </w:t>
      </w:r>
      <w:proofErr w:type="gramStart"/>
      <w:r w:rsidR="00A64CD9">
        <w:rPr>
          <w:rFonts w:ascii="Calibri Light" w:eastAsia="Calibri Light" w:hAnsi="Calibri Light" w:cs="Calibri Light"/>
          <w:sz w:val="22"/>
          <w:szCs w:val="22"/>
        </w:rPr>
        <w:t>turned</w:t>
      </w:r>
      <w:proofErr w:type="gramEnd"/>
      <w:r w:rsidR="00A64CD9">
        <w:rPr>
          <w:rFonts w:ascii="Calibri Light" w:eastAsia="Calibri Light" w:hAnsi="Calibri Light" w:cs="Calibri Light"/>
          <w:sz w:val="22"/>
          <w:szCs w:val="22"/>
        </w:rPr>
        <w:t xml:space="preserve"> off, amongst 50-55 students, in 2015-16.</w:t>
      </w:r>
    </w:p>
    <w:p w:rsidR="00465FAB" w:rsidRDefault="00A64CD9" w:rsidP="00A8074D">
      <w:pPr>
        <w:ind w:left="709" w:right="292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</w:rPr>
        <w:t xml:space="preserve">Runner up in </w:t>
      </w:r>
      <w:proofErr w:type="spellStart"/>
      <w:r>
        <w:rPr>
          <w:rFonts w:ascii="Calibri Light" w:eastAsia="Calibri Light" w:hAnsi="Calibri Light" w:cs="Calibri Light"/>
          <w:sz w:val="22"/>
          <w:szCs w:val="22"/>
        </w:rPr>
        <w:t>ArithMania</w:t>
      </w:r>
      <w:proofErr w:type="spellEnd"/>
      <w:r>
        <w:rPr>
          <w:rFonts w:ascii="Calibri Light" w:eastAsia="Calibri Light" w:hAnsi="Calibri Light" w:cs="Calibri Light"/>
          <w:sz w:val="22"/>
          <w:szCs w:val="22"/>
        </w:rPr>
        <w:t xml:space="preserve">, an aptitude quiz organized by Bulls Eye (Scholarship holder), amongst 40-45 </w:t>
      </w:r>
      <w:r w:rsidR="00A8074D">
        <w:rPr>
          <w:rFonts w:ascii="Calibri Light" w:eastAsia="Calibri Light" w:hAnsi="Calibri Light" w:cs="Calibri Light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 Light" w:eastAsia="Calibri Light" w:hAnsi="Calibri Light" w:cs="Calibri Light"/>
          <w:sz w:val="22"/>
          <w:szCs w:val="22"/>
        </w:rPr>
        <w:t>teams, in 2014-15.</w:t>
      </w:r>
    </w:p>
    <w:p w:rsidR="00927C2C" w:rsidRPr="00927C2C" w:rsidRDefault="00927C2C" w:rsidP="00A8074D">
      <w:pPr>
        <w:ind w:right="292" w:firstLine="709"/>
        <w:rPr>
          <w:rFonts w:ascii="Calibri Light" w:eastAsia="Calibri Light" w:hAnsi="Calibri Light" w:cs="Calibri Light"/>
          <w:sz w:val="22"/>
          <w:szCs w:val="22"/>
        </w:rPr>
      </w:pPr>
      <w:r w:rsidRPr="00927C2C">
        <w:rPr>
          <w:rFonts w:ascii="Calibri Light" w:eastAsia="Calibri Light" w:hAnsi="Calibri Light" w:cs="Calibri Light"/>
          <w:sz w:val="22"/>
          <w:szCs w:val="22"/>
        </w:rPr>
        <w:t>Bagged 40</w:t>
      </w:r>
      <w:r w:rsidR="00A8074D">
        <w:rPr>
          <w:rFonts w:ascii="Calibri Light" w:eastAsia="Calibri Light" w:hAnsi="Calibri Light" w:cs="Calibri Light"/>
          <w:sz w:val="22"/>
          <w:szCs w:val="22"/>
        </w:rPr>
        <w:t xml:space="preserve"> state and 1091 International </w:t>
      </w:r>
      <w:proofErr w:type="gramStart"/>
      <w:r w:rsidRPr="00927C2C">
        <w:rPr>
          <w:rFonts w:ascii="Calibri Light" w:eastAsia="Calibri Light" w:hAnsi="Calibri Light" w:cs="Calibri Light"/>
          <w:sz w:val="22"/>
          <w:szCs w:val="22"/>
        </w:rPr>
        <w:t>rank</w:t>
      </w:r>
      <w:proofErr w:type="gramEnd"/>
      <w:r w:rsidRPr="00927C2C">
        <w:rPr>
          <w:rFonts w:ascii="Calibri Light" w:eastAsia="Calibri Light" w:hAnsi="Calibri Light" w:cs="Calibri Light"/>
          <w:sz w:val="22"/>
          <w:szCs w:val="22"/>
        </w:rPr>
        <w:t xml:space="preserve"> in International Olympiad of Science.</w:t>
      </w:r>
    </w:p>
    <w:p w:rsidR="00927C2C" w:rsidRDefault="00A8074D" w:rsidP="00A8074D">
      <w:pPr>
        <w:ind w:left="709" w:right="292"/>
        <w:rPr>
          <w:rFonts w:ascii="Calibri Light" w:eastAsia="Calibri Light" w:hAnsi="Calibri Light" w:cs="Calibri Light"/>
          <w:sz w:val="22"/>
          <w:szCs w:val="22"/>
        </w:rPr>
        <w:sectPr w:rsidR="00927C2C">
          <w:pgSz w:w="11900" w:h="16840"/>
          <w:pgMar w:top="680" w:right="1200" w:bottom="280" w:left="620" w:header="720" w:footer="720" w:gutter="0"/>
          <w:cols w:space="720"/>
        </w:sectPr>
      </w:pPr>
      <w:r>
        <w:rPr>
          <w:rFonts w:ascii="Calibri Light" w:eastAsia="Calibri Light" w:hAnsi="Calibri Light" w:cs="Calibri Light"/>
          <w:sz w:val="22"/>
          <w:szCs w:val="22"/>
        </w:rPr>
        <w:t>Bagged 2</w:t>
      </w:r>
      <w:r w:rsidR="00927C2C" w:rsidRPr="00927C2C">
        <w:rPr>
          <w:rFonts w:ascii="Calibri Light" w:eastAsia="Calibri Light" w:hAnsi="Calibri Light" w:cs="Calibri Light"/>
          <w:sz w:val="22"/>
          <w:szCs w:val="22"/>
        </w:rPr>
        <w:t>th position in Game o</w:t>
      </w:r>
      <w:r>
        <w:rPr>
          <w:rFonts w:ascii="Calibri Light" w:eastAsia="Calibri Light" w:hAnsi="Calibri Light" w:cs="Calibri Light"/>
          <w:sz w:val="22"/>
          <w:szCs w:val="22"/>
        </w:rPr>
        <w:t xml:space="preserve">f Codes 2 held in Feb, </w:t>
      </w:r>
      <w:r w:rsidR="00927C2C">
        <w:rPr>
          <w:rFonts w:ascii="Calibri Light" w:eastAsia="Calibri Light" w:hAnsi="Calibri Light" w:cs="Calibri Light"/>
          <w:sz w:val="22"/>
          <w:szCs w:val="22"/>
        </w:rPr>
        <w:t>2018.</w:t>
      </w:r>
    </w:p>
    <w:p w:rsidR="00DE650A" w:rsidRDefault="00DE650A" w:rsidP="00A8074D">
      <w:pPr>
        <w:spacing w:line="200" w:lineRule="exact"/>
      </w:pPr>
    </w:p>
    <w:sectPr w:rsidR="00DE650A" w:rsidSect="00DE650A">
      <w:pgSz w:w="1190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B34"/>
    <w:multiLevelType w:val="multilevel"/>
    <w:tmpl w:val="05CA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DE650A"/>
    <w:rsid w:val="001D6887"/>
    <w:rsid w:val="001F5BA7"/>
    <w:rsid w:val="00465FAB"/>
    <w:rsid w:val="00564A59"/>
    <w:rsid w:val="00674D3C"/>
    <w:rsid w:val="00927C2C"/>
    <w:rsid w:val="00996462"/>
    <w:rsid w:val="00A64CD9"/>
    <w:rsid w:val="00A8074D"/>
    <w:rsid w:val="00B665DB"/>
    <w:rsid w:val="00BA6E42"/>
    <w:rsid w:val="00C30DAF"/>
    <w:rsid w:val="00DE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~MAVERICK~</dc:creator>
  <cp:lastModifiedBy>~MAVERICK~</cp:lastModifiedBy>
  <cp:revision>4</cp:revision>
  <cp:lastPrinted>2018-07-04T04:31:00Z</cp:lastPrinted>
  <dcterms:created xsi:type="dcterms:W3CDTF">2018-07-03T18:36:00Z</dcterms:created>
  <dcterms:modified xsi:type="dcterms:W3CDTF">2018-07-04T07:07:00Z</dcterms:modified>
</cp:coreProperties>
</file>